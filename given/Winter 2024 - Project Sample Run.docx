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E1C6" w14:textId="10D894E8" w:rsidR="00F86F95" w:rsidRPr="006D4F69" w:rsidRDefault="00F86F95" w:rsidP="00627030">
      <w:pPr>
        <w:pStyle w:val="Heading1"/>
        <w:rPr>
          <w:b/>
        </w:rPr>
      </w:pPr>
      <w:r w:rsidRPr="006D4F69">
        <w:rPr>
          <w:b/>
        </w:rPr>
        <w:t xml:space="preserve">Sample Run </w:t>
      </w:r>
      <w:r w:rsidR="00627030" w:rsidRPr="006D4F69">
        <w:rPr>
          <w:b/>
        </w:rPr>
        <w:t xml:space="preserve">#1 </w:t>
      </w:r>
      <w:bookmarkStart w:id="0" w:name="_GoBack"/>
      <w:bookmarkEnd w:id="0"/>
      <w:r w:rsidRPr="006D4F69">
        <w:rPr>
          <w:b/>
        </w:rPr>
        <w:t>(inputs in bold underline</w:t>
      </w:r>
      <w:r w:rsidR="00BB46FE" w:rsidRPr="006D4F69">
        <w:rPr>
          <w:b/>
        </w:rPr>
        <w:t>)</w:t>
      </w:r>
    </w:p>
    <w:p w14:paraId="2A97E1C7" w14:textId="77777777" w:rsidR="00BB46FE" w:rsidRPr="00F86F95" w:rsidRDefault="00BB46FE" w:rsidP="00F86F95">
      <w:pPr>
        <w:rPr>
          <w:rFonts w:ascii="Arial" w:hAnsi="Arial" w:cs="Arial"/>
          <w:sz w:val="24"/>
          <w:szCs w:val="24"/>
        </w:rPr>
      </w:pPr>
    </w:p>
    <w:p w14:paraId="41442FD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Starting the system ...</w:t>
      </w:r>
    </w:p>
    <w:p w14:paraId="6FEB15B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book catalog filename: </w:t>
      </w:r>
      <w:r w:rsidRPr="009C53F2">
        <w:rPr>
          <w:rFonts w:ascii="Consolas" w:hAnsi="Consolas" w:cs="Courier New"/>
          <w:b/>
          <w:sz w:val="16"/>
          <w:szCs w:val="16"/>
          <w:u w:val="single"/>
        </w:rPr>
        <w:t>books.csv</w:t>
      </w:r>
    </w:p>
    <w:p w14:paraId="28AC7DB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Book catalog has been loaded.     </w:t>
      </w:r>
    </w:p>
    <w:p w14:paraId="7C60DCD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2B04A60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6C63366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352C27E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7A02976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50778B9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1532B776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55B4E5A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9C53F2">
        <w:rPr>
          <w:rFonts w:ascii="Consolas" w:hAnsi="Consolas" w:cs="Courier New"/>
          <w:b/>
          <w:sz w:val="16"/>
          <w:szCs w:val="16"/>
          <w:u w:val="single"/>
        </w:rPr>
        <w:t>1</w:t>
      </w:r>
    </w:p>
    <w:p w14:paraId="17DB5C4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557038D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Search for books --</w:t>
      </w:r>
    </w:p>
    <w:p w14:paraId="4D4114D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search value: </w:t>
      </w:r>
      <w:r w:rsidRPr="009C53F2">
        <w:rPr>
          <w:rFonts w:ascii="Consolas" w:hAnsi="Consolas" w:cs="Courier New"/>
          <w:b/>
          <w:sz w:val="16"/>
          <w:szCs w:val="16"/>
          <w:u w:val="single"/>
        </w:rPr>
        <w:t>Homer</w:t>
      </w:r>
    </w:p>
    <w:p w14:paraId="54C8CD8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No matching books found.</w:t>
      </w:r>
    </w:p>
    <w:p w14:paraId="3680821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7B0B76F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01E0781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1B6BDC6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13F3314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73B6B481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4337A3C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489337A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9C53F2">
        <w:rPr>
          <w:rFonts w:ascii="Consolas" w:hAnsi="Consolas" w:cs="Courier New"/>
          <w:b/>
          <w:sz w:val="16"/>
          <w:szCs w:val="16"/>
          <w:u w:val="single"/>
        </w:rPr>
        <w:t>1</w:t>
      </w:r>
    </w:p>
    <w:p w14:paraId="52CACF2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4979913D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Search for books --</w:t>
      </w:r>
    </w:p>
    <w:p w14:paraId="57C59FF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search value: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Tolkien</w:t>
      </w:r>
    </w:p>
    <w:p w14:paraId="539763A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ISBN           Title                     Author                    Genre                Availability</w:t>
      </w:r>
    </w:p>
    <w:p w14:paraId="71D801F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-------------- ------------------------- ------------------------- -------------------- ------------</w:t>
      </w:r>
    </w:p>
    <w:p w14:paraId="06CF84C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978-0350000000 The Hobbit                J.R.R. Tolkien            Fantasy              Available   </w:t>
      </w:r>
    </w:p>
    <w:p w14:paraId="62263E8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978-0540000000 The Lord of the Rings     J.R.R. Tolkien            Fantasy              Available   </w:t>
      </w:r>
    </w:p>
    <w:p w14:paraId="7039B8A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716CCE6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763838F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65EF127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1FA3F68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7035AC0D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5616571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321834F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1</w:t>
      </w:r>
    </w:p>
    <w:p w14:paraId="65B4F49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6A1857A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Search for books --</w:t>
      </w:r>
    </w:p>
    <w:p w14:paraId="42E7020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search value: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fiction</w:t>
      </w:r>
    </w:p>
    <w:p w14:paraId="33466D8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ISBN           Title                     Author                    Genre                Availability</w:t>
      </w:r>
    </w:p>
    <w:p w14:paraId="2FE4FF2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-------------- ------------------------- ------------------------- -------------------- ------------</w:t>
      </w:r>
    </w:p>
    <w:p w14:paraId="7F1E5C7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978-1570000000 The Kite Runner           Khaled Hosseini           Historical Fiction   Available</w:t>
      </w:r>
    </w:p>
    <w:p w14:paraId="4ACDB8B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978-0760000000 Brave New World           Aldous Huxley             Science Fiction      Available</w:t>
      </w:r>
    </w:p>
    <w:p w14:paraId="51331D2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978-0450000000 Gone with the Wind        Margaret Mitchell         Historical Fiction   Available</w:t>
      </w:r>
    </w:p>
    <w:p w14:paraId="30F2BD4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6B554C8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4264AB4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2B0CC34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23AB480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7CF68C2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196BB80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54804BD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1</w:t>
      </w:r>
    </w:p>
    <w:p w14:paraId="58EA931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3A1A536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Search for books --</w:t>
      </w:r>
    </w:p>
    <w:p w14:paraId="1EFE025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search value: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pride</w:t>
      </w:r>
    </w:p>
    <w:p w14:paraId="11AC835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ISBN           Title                     Author                    Genre                Availability</w:t>
      </w:r>
    </w:p>
    <w:p w14:paraId="22389D1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-------------- ------------------------- ------------------------- -------------------- ------------</w:t>
      </w:r>
    </w:p>
    <w:p w14:paraId="70EF636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978-0140000000 Pride and Prejudice       Jane Austen               Romance              Borrowed</w:t>
      </w:r>
    </w:p>
    <w:p w14:paraId="2AC6584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1634F25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08427C1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799FD2A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0360348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lastRenderedPageBreak/>
        <w:t>2. Borrow a book</w:t>
      </w:r>
    </w:p>
    <w:p w14:paraId="1CCB977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497EEFE6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25C6167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2</w:t>
      </w:r>
    </w:p>
    <w:p w14:paraId="3B58606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4877C18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Borrow a book --</w:t>
      </w:r>
    </w:p>
    <w:p w14:paraId="354793D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500-1234</w:t>
      </w:r>
    </w:p>
    <w:p w14:paraId="16002D86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No book found with that ISBN.</w:t>
      </w:r>
    </w:p>
    <w:p w14:paraId="1FDF35E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51240961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6E88B0F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0CFAE98D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10DE81A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43204BF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491019D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09BBA99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2</w:t>
      </w:r>
    </w:p>
    <w:p w14:paraId="7F65DBF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01B3C7C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Borrow a book --</w:t>
      </w:r>
    </w:p>
    <w:p w14:paraId="6904EB1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978-0140000000</w:t>
      </w:r>
    </w:p>
    <w:p w14:paraId="7CBBFFF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'Pride and Prejudice' with ISBN 978-0140000000 is not currently available.</w:t>
      </w:r>
    </w:p>
    <w:p w14:paraId="5356939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3B682BC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2663F55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63C7DD1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057A07C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35888B1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524D0DF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711D3B9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2</w:t>
      </w:r>
    </w:p>
    <w:p w14:paraId="09848DB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3D3D683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Borrow a book --</w:t>
      </w:r>
    </w:p>
    <w:p w14:paraId="77D4E64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978-0450000000</w:t>
      </w:r>
    </w:p>
    <w:p w14:paraId="3D93A7E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'Gone with the Wind' with ISBN 978-0450000000 successfully borrowed.</w:t>
      </w:r>
    </w:p>
    <w:p w14:paraId="649E49D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278300DD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67C4F6A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0A3637E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5D0AB82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7F48D02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2766ED7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32AFF094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3</w:t>
      </w:r>
    </w:p>
    <w:p w14:paraId="22AD202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66B74F7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Return a book --</w:t>
      </w:r>
    </w:p>
    <w:p w14:paraId="21702CC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500-1234</w:t>
      </w:r>
    </w:p>
    <w:p w14:paraId="67735A2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No book found with that ISBN.</w:t>
      </w:r>
    </w:p>
    <w:p w14:paraId="4F56BEB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4DE075C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3713760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00A4253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34338E2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38E2828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64B772FD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6CC33D8E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3</w:t>
      </w:r>
    </w:p>
    <w:p w14:paraId="191D752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1A237FA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Return a book --</w:t>
      </w:r>
    </w:p>
    <w:p w14:paraId="5EE41B01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978-0760000000</w:t>
      </w:r>
    </w:p>
    <w:p w14:paraId="6FECD53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'Brave New World' with ISBN 978-0760000000 is not currently borrowed.</w:t>
      </w:r>
    </w:p>
    <w:p w14:paraId="6BBBC53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1D89B81B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Reader's Guild Library - Main Menu</w:t>
      </w:r>
    </w:p>
    <w:p w14:paraId="4768B7A7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175A655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01EDEAF6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1F5B8FA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16A19FB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51789E2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3</w:t>
      </w:r>
    </w:p>
    <w:p w14:paraId="1B58D966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3A98E89C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Return a book --</w:t>
      </w:r>
    </w:p>
    <w:p w14:paraId="1720784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978-0070000000</w:t>
      </w:r>
    </w:p>
    <w:p w14:paraId="53B1DEFA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'The Chronicles of Narnia' with ISBN 978-0070000000 successfully returned.</w:t>
      </w:r>
    </w:p>
    <w:p w14:paraId="69C411B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21E83462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lastRenderedPageBreak/>
        <w:t>Reader's Guild Library - Main Menu</w:t>
      </w:r>
    </w:p>
    <w:p w14:paraId="642E4F1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==================================</w:t>
      </w:r>
    </w:p>
    <w:p w14:paraId="5F9D2E1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1. Search for books</w:t>
      </w:r>
    </w:p>
    <w:p w14:paraId="2BFE61E1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2. Borrow a book</w:t>
      </w:r>
    </w:p>
    <w:p w14:paraId="58FDC4B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3. Return a book</w:t>
      </w:r>
    </w:p>
    <w:p w14:paraId="1A6F668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0. Exit the system</w:t>
      </w:r>
    </w:p>
    <w:p w14:paraId="3EBC6983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4</w:t>
      </w:r>
    </w:p>
    <w:p w14:paraId="5D2889B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Invalid option</w:t>
      </w:r>
    </w:p>
    <w:p w14:paraId="773874D1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x</w:t>
      </w:r>
    </w:p>
    <w:p w14:paraId="4BE6645F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Invalid option</w:t>
      </w:r>
    </w:p>
    <w:p w14:paraId="60A56075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 xml:space="preserve">Enter your selection: </w:t>
      </w:r>
      <w:r w:rsidRPr="00220D96">
        <w:rPr>
          <w:rFonts w:ascii="Consolas" w:hAnsi="Consolas" w:cs="Courier New"/>
          <w:b/>
          <w:sz w:val="16"/>
          <w:szCs w:val="16"/>
          <w:u w:val="single"/>
        </w:rPr>
        <w:t>0</w:t>
      </w:r>
    </w:p>
    <w:p w14:paraId="43726170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</w:p>
    <w:p w14:paraId="1610E5F9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-- Exit the system --</w:t>
      </w:r>
    </w:p>
    <w:p w14:paraId="21534498" w14:textId="77777777" w:rsidR="00356F6E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Book catalog has been saved.</w:t>
      </w:r>
    </w:p>
    <w:p w14:paraId="5A1B4A64" w14:textId="127B4B78" w:rsidR="00BF6869" w:rsidRPr="006E5492" w:rsidRDefault="00356F6E" w:rsidP="00356F6E">
      <w:pPr>
        <w:rPr>
          <w:rFonts w:ascii="Consolas" w:hAnsi="Consolas" w:cs="Courier New"/>
          <w:sz w:val="16"/>
          <w:szCs w:val="16"/>
        </w:rPr>
      </w:pPr>
      <w:r w:rsidRPr="006E5492">
        <w:rPr>
          <w:rFonts w:ascii="Consolas" w:hAnsi="Consolas" w:cs="Courier New"/>
          <w:sz w:val="16"/>
          <w:szCs w:val="16"/>
        </w:rPr>
        <w:t>Good Bye!</w:t>
      </w:r>
    </w:p>
    <w:p w14:paraId="33927DCF" w14:textId="667317A9" w:rsidR="00BF6869" w:rsidRPr="006E5492" w:rsidRDefault="00BF6869">
      <w:pPr>
        <w:rPr>
          <w:rFonts w:ascii="Consolas" w:hAnsi="Consolas" w:cs="Courier New"/>
          <w:sz w:val="16"/>
          <w:szCs w:val="16"/>
        </w:rPr>
      </w:pPr>
    </w:p>
    <w:p w14:paraId="685F9BDD" w14:textId="36EB5596" w:rsidR="00BF6869" w:rsidRPr="006E5492" w:rsidRDefault="00BF6869">
      <w:pPr>
        <w:rPr>
          <w:rFonts w:ascii="Consolas" w:hAnsi="Consolas" w:cs="Courier New"/>
          <w:sz w:val="16"/>
          <w:szCs w:val="16"/>
        </w:rPr>
      </w:pPr>
    </w:p>
    <w:p w14:paraId="7D3F2F55" w14:textId="7C07D9E5" w:rsidR="00BF6869" w:rsidRPr="006E5492" w:rsidRDefault="00BF6869">
      <w:pPr>
        <w:rPr>
          <w:rFonts w:ascii="Consolas" w:hAnsi="Consolas" w:cs="Courier New"/>
          <w:sz w:val="16"/>
          <w:szCs w:val="16"/>
        </w:rPr>
      </w:pPr>
    </w:p>
    <w:p w14:paraId="76934A32" w14:textId="77777777" w:rsidR="00BF6869" w:rsidRDefault="00BF6869">
      <w:pPr>
        <w:rPr>
          <w:rFonts w:ascii="Courier New" w:hAnsi="Courier New" w:cs="Courier New"/>
          <w:sz w:val="18"/>
          <w:szCs w:val="18"/>
        </w:rPr>
      </w:pPr>
    </w:p>
    <w:p w14:paraId="7A0EAD96" w14:textId="3ED3942A" w:rsidR="00627030" w:rsidRPr="006D4F69" w:rsidRDefault="00627030" w:rsidP="00627030">
      <w:pPr>
        <w:pStyle w:val="Heading1"/>
        <w:rPr>
          <w:b/>
        </w:rPr>
      </w:pPr>
      <w:r w:rsidRPr="006D4F69">
        <w:rPr>
          <w:b/>
        </w:rPr>
        <w:t xml:space="preserve">Sample Run #2 (inputs in bold underline) </w:t>
      </w:r>
    </w:p>
    <w:p w14:paraId="1CCDA119" w14:textId="1F0B02AD" w:rsidR="00627030" w:rsidRDefault="00627030" w:rsidP="00627030">
      <w:pPr>
        <w:rPr>
          <w:rFonts w:ascii="Arial" w:hAnsi="Arial" w:cs="Arial"/>
          <w:sz w:val="24"/>
          <w:szCs w:val="24"/>
        </w:rPr>
      </w:pPr>
    </w:p>
    <w:p w14:paraId="36CDADB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Starting the system ...      </w:t>
      </w:r>
    </w:p>
    <w:p w14:paraId="0B8DA6C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book catalog filename: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bookZZ.csv</w:t>
      </w:r>
    </w:p>
    <w:p w14:paraId="54434E8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File not found. Re-enter book catalog filename: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books.csv</w:t>
      </w:r>
    </w:p>
    <w:p w14:paraId="3529242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Book catalog has been loaded.     </w:t>
      </w:r>
    </w:p>
    <w:p w14:paraId="065DD1F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584C3DE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Main Menu</w:t>
      </w:r>
    </w:p>
    <w:p w14:paraId="7FF0A77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</w:t>
      </w:r>
    </w:p>
    <w:p w14:paraId="4E54FEB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2DBD33D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4E7B564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6CAA26C7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569E8E9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2131</w:t>
      </w:r>
    </w:p>
    <w:p w14:paraId="1BD0F8B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Invalid option        </w:t>
      </w:r>
    </w:p>
    <w:p w14:paraId="3AE277B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2130</w:t>
      </w:r>
    </w:p>
    <w:p w14:paraId="1D17B59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319F5E3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49ED57F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31537FB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6B58183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2DA5529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3A5F351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71839375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5FBCD7E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6AB2ADA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63BBB9A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6</w:t>
      </w:r>
    </w:p>
    <w:p w14:paraId="33CD1B8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5EA69D5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Print book catalog --</w:t>
      </w:r>
    </w:p>
    <w:p w14:paraId="38EE86B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ISBN           Title                     Author                    Genre                Availability</w:t>
      </w:r>
    </w:p>
    <w:p w14:paraId="31B212B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-------------- ------------------------- ------------------------- -------------------- ------------</w:t>
      </w:r>
    </w:p>
    <w:p w14:paraId="1784A4D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978-0060000000 To Kill a Mockingbird     Harper Lee                Thriller             Available   </w:t>
      </w:r>
    </w:p>
    <w:p w14:paraId="56B5767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978-0140000000 Pride and Prejudice       Jane Austen               Romance              Borrowed    </w:t>
      </w:r>
    </w:p>
    <w:p w14:paraId="0A8EBEA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978-0320000000 The Catcher in the Rye    J.D. Salinger             Young Adult          Available   </w:t>
      </w:r>
    </w:p>
    <w:p w14:paraId="2135A79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978-0350000000 The Hobbit                J.R.R. Tolkien            Fantasy              Available   </w:t>
      </w:r>
    </w:p>
    <w:p w14:paraId="226B6DA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978-1570000000 The Kite Runner           Khaled Hosseini           Historical Fiction   Available   </w:t>
      </w:r>
    </w:p>
    <w:p w14:paraId="0E59733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978-0540000000 The Lord of the Rings     J.R.R. Tolkien            Fantasy              Available   </w:t>
      </w:r>
    </w:p>
    <w:p w14:paraId="18A4A6A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978-0070000000 The Chronicles of </w:t>
      </w:r>
      <w:proofErr w:type="gramStart"/>
      <w:r w:rsidRPr="006E5492">
        <w:rPr>
          <w:rFonts w:ascii="Consolas" w:hAnsi="Consolas" w:cs="Arial"/>
          <w:sz w:val="16"/>
          <w:szCs w:val="16"/>
        </w:rPr>
        <w:t>Narnia  C.S.</w:t>
      </w:r>
      <w:proofErr w:type="gramEnd"/>
      <w:r w:rsidRPr="006E5492">
        <w:rPr>
          <w:rFonts w:ascii="Consolas" w:hAnsi="Consolas" w:cs="Arial"/>
          <w:sz w:val="16"/>
          <w:szCs w:val="16"/>
        </w:rPr>
        <w:t xml:space="preserve"> Lewis                Fantasy              Available   </w:t>
      </w:r>
    </w:p>
    <w:p w14:paraId="7F9ACAB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978-0440000000 The Hunger Games          Suzanne Collins           Young Adult          Available   </w:t>
      </w:r>
    </w:p>
    <w:p w14:paraId="7060554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978-0760000000 Brave New World           Aldous Huxley             Science Fiction      Available   </w:t>
      </w:r>
    </w:p>
    <w:p w14:paraId="3AB3790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978-0450000000 Gone with the Wind        Margaret Mitchell         Historical Fiction   Borrowed</w:t>
      </w:r>
    </w:p>
    <w:p w14:paraId="1237CAD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016DF2F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720E216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23235C8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1EA2A28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6042FBC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04C2B5A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lastRenderedPageBreak/>
        <w:t>4. Add a book</w:t>
      </w:r>
    </w:p>
    <w:p w14:paraId="3CBE7FE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733DDDB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2770A28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2718137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4</w:t>
      </w:r>
    </w:p>
    <w:p w14:paraId="61AEE6A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0DD3D0F7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Add a book --</w:t>
      </w:r>
    </w:p>
    <w:p w14:paraId="120458F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978-0490000000</w:t>
      </w:r>
    </w:p>
    <w:p w14:paraId="4BD5CF4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title: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1984</w:t>
      </w:r>
    </w:p>
    <w:p w14:paraId="647D9E9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author name: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George Orwell</w:t>
      </w:r>
    </w:p>
    <w:p w14:paraId="423947B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genre: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Science Friction</w:t>
      </w:r>
    </w:p>
    <w:p w14:paraId="2A80266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Invalid genre. Choices are: Romance, Mystery, Science Fiction, Thriller, Young Adult, Children's Fiction, Self-help, Fantasy, Historical Fiction, Poetry</w:t>
      </w:r>
    </w:p>
    <w:p w14:paraId="114EBDE7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genre: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Sci-Fi</w:t>
      </w:r>
    </w:p>
    <w:p w14:paraId="14D7F10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Invalid genre. Choices are: Romance, Mystery, Science Fiction, Thriller, Young Adult, Children's Fiction, Self-help, Fantasy, Historical Fiction, Poetry</w:t>
      </w:r>
    </w:p>
    <w:p w14:paraId="3B46768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genre: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Science Fiction</w:t>
      </w:r>
    </w:p>
    <w:p w14:paraId="193E02D8" w14:textId="67ABAE72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'1984' with ISBN 978-0490000000 successfully added.</w:t>
      </w:r>
    </w:p>
    <w:p w14:paraId="7AFFDE3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44FD350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40E8455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29B9788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4B52471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2E7DE19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2E45674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3798ED4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00D4BE9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7CA0D7A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417F483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4</w:t>
      </w:r>
    </w:p>
    <w:p w14:paraId="4B01494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0B66167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Add a book --</w:t>
      </w:r>
    </w:p>
    <w:p w14:paraId="6677D67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978-1590000000</w:t>
      </w:r>
    </w:p>
    <w:p w14:paraId="1E6BCF9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title: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Daring Greatly</w:t>
      </w:r>
    </w:p>
    <w:p w14:paraId="2908132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author name: </w:t>
      </w:r>
      <w:proofErr w:type="spellStart"/>
      <w:r w:rsidRPr="00220D96">
        <w:rPr>
          <w:rFonts w:ascii="Consolas" w:hAnsi="Consolas" w:cs="Arial"/>
          <w:b/>
          <w:sz w:val="16"/>
          <w:szCs w:val="16"/>
          <w:u w:val="single"/>
        </w:rPr>
        <w:t>Brene</w:t>
      </w:r>
      <w:proofErr w:type="spellEnd"/>
      <w:r w:rsidRPr="00220D96">
        <w:rPr>
          <w:rFonts w:ascii="Consolas" w:hAnsi="Consolas" w:cs="Arial"/>
          <w:b/>
          <w:sz w:val="16"/>
          <w:szCs w:val="16"/>
          <w:u w:val="single"/>
        </w:rPr>
        <w:t xml:space="preserve"> Brown</w:t>
      </w:r>
    </w:p>
    <w:p w14:paraId="35D3683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genre: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Self-help</w:t>
      </w:r>
    </w:p>
    <w:p w14:paraId="0A526798" w14:textId="5BE12740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'Daring Greatly' with ISBN 978-1590000000 successfully added.</w:t>
      </w:r>
    </w:p>
    <w:p w14:paraId="165CE2A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046ED4A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2AE05A1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7BEDEFC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7213F4E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02A69BC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4CB3101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0C7DF4D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5725BCF5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5DCEE45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651A8F35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6</w:t>
      </w:r>
    </w:p>
    <w:p w14:paraId="46F4C78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3797A01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Print book catalog --</w:t>
      </w:r>
    </w:p>
    <w:p w14:paraId="4EE5A3F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ISBN           Title                     Author                    Genre                Availability</w:t>
      </w:r>
    </w:p>
    <w:p w14:paraId="5ACF2B9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-------------- ------------------------- ------------------------- -------------------- ------------</w:t>
      </w:r>
    </w:p>
    <w:p w14:paraId="58C928C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978-0060000000 To Kill a Mockingbird     Harper Lee                Thriller             Available</w:t>
      </w:r>
    </w:p>
    <w:p w14:paraId="382E7F7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978-0140000000 Pride and Prejudice       Jane Austen               Romance              Borrowed</w:t>
      </w:r>
    </w:p>
    <w:p w14:paraId="6ADBAC0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978-0320000000 The Catcher in the Rye    J.D. Salinger             Young Adult          Available</w:t>
      </w:r>
    </w:p>
    <w:p w14:paraId="086449B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978-0350000000 The Hobbit                J.R.R. Tolkien            Fantasy              Available</w:t>
      </w:r>
    </w:p>
    <w:p w14:paraId="0A6BAC3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978-1570000000 The Kite Runner           Khaled Hosseini           Historical Fiction   Available</w:t>
      </w:r>
    </w:p>
    <w:p w14:paraId="5FB9CA0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978-0540000000 The Lord of the Rings     J.R.R. Tolkien            Fantasy              Available</w:t>
      </w:r>
    </w:p>
    <w:p w14:paraId="7588AD3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978-0070000000 The Chronicles of </w:t>
      </w:r>
      <w:proofErr w:type="gramStart"/>
      <w:r w:rsidRPr="006E5492">
        <w:rPr>
          <w:rFonts w:ascii="Consolas" w:hAnsi="Consolas" w:cs="Arial"/>
          <w:sz w:val="16"/>
          <w:szCs w:val="16"/>
        </w:rPr>
        <w:t>Narnia  C.S.</w:t>
      </w:r>
      <w:proofErr w:type="gramEnd"/>
      <w:r w:rsidRPr="006E5492">
        <w:rPr>
          <w:rFonts w:ascii="Consolas" w:hAnsi="Consolas" w:cs="Arial"/>
          <w:sz w:val="16"/>
          <w:szCs w:val="16"/>
        </w:rPr>
        <w:t xml:space="preserve"> Lewis                Fantasy              Available</w:t>
      </w:r>
    </w:p>
    <w:p w14:paraId="176ABB3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978-0440000000 The Hunger Games          Suzanne Collins           Young Adult          Available</w:t>
      </w:r>
    </w:p>
    <w:p w14:paraId="749C7CA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978-0760000000 Brave New World           Aldous Huxley             Science Fiction      Available</w:t>
      </w:r>
    </w:p>
    <w:p w14:paraId="3266E67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978-0450000000 Gone with the Wind        Margaret Mitchell         Historical Fiction   Borrowed</w:t>
      </w:r>
    </w:p>
    <w:p w14:paraId="30A3338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978-0490000000 1984                      George Orwell             Science Fiction      Available</w:t>
      </w:r>
    </w:p>
    <w:p w14:paraId="7FFC778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978-1590000000 Daring Greatly            </w:t>
      </w:r>
      <w:proofErr w:type="spellStart"/>
      <w:r w:rsidRPr="006E5492">
        <w:rPr>
          <w:rFonts w:ascii="Consolas" w:hAnsi="Consolas" w:cs="Arial"/>
          <w:sz w:val="16"/>
          <w:szCs w:val="16"/>
        </w:rPr>
        <w:t>Brene</w:t>
      </w:r>
      <w:proofErr w:type="spellEnd"/>
      <w:r w:rsidRPr="006E5492">
        <w:rPr>
          <w:rFonts w:ascii="Consolas" w:hAnsi="Consolas" w:cs="Arial"/>
          <w:sz w:val="16"/>
          <w:szCs w:val="16"/>
        </w:rPr>
        <w:t xml:space="preserve"> Brown               Self-help            Available</w:t>
      </w:r>
    </w:p>
    <w:p w14:paraId="1382DD8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1E782E6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0399C48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3D15E42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0BDDCBD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56E0ADC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04775C2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lastRenderedPageBreak/>
        <w:t>4. Add a book</w:t>
      </w:r>
    </w:p>
    <w:p w14:paraId="7216E1C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72DFEC6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137C068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18123E6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5</w:t>
      </w:r>
    </w:p>
    <w:p w14:paraId="0EF1EB5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71DD1E5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Remove a book --</w:t>
      </w:r>
    </w:p>
    <w:p w14:paraId="4AE3193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500-1234</w:t>
      </w:r>
    </w:p>
    <w:p w14:paraId="054A8895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No book found with that ISBN.</w:t>
      </w:r>
    </w:p>
    <w:p w14:paraId="1766617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4DB5176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37506F3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23C84B4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55FDC88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0401B63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50B7013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17B57FA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28EF151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7709E58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51B67C4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5</w:t>
      </w:r>
    </w:p>
    <w:p w14:paraId="60C97CC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2CC52D8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Remove a book --</w:t>
      </w:r>
    </w:p>
    <w:p w14:paraId="2371175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the 13-digit ISBN (format 999-9999999999):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978-0490000000</w:t>
      </w:r>
    </w:p>
    <w:p w14:paraId="449A643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'1984' with ISBN 978-0490000000 successfully removed.</w:t>
      </w:r>
    </w:p>
    <w:p w14:paraId="720451F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2ACA9BA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39C2EF0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06589558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0F66147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5A2C7F6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7820B8F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1A656D3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401BD6E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070F784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77858C3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6</w:t>
      </w:r>
    </w:p>
    <w:p w14:paraId="5960E6B5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757F8797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Print book catalog --</w:t>
      </w:r>
    </w:p>
    <w:p w14:paraId="3881A3E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ISBN           Title                     Author                    Genre                Availability</w:t>
      </w:r>
    </w:p>
    <w:p w14:paraId="60793B5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-------------- ------------------------- ------------------------- -------------------- ------------</w:t>
      </w:r>
    </w:p>
    <w:p w14:paraId="25E76150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978-0060000000 To Kill a Mockingbird     Harper Lee                Thriller             Available</w:t>
      </w:r>
    </w:p>
    <w:p w14:paraId="388CFD9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978-0140000000 Pride and Prejudice       Jane Austen               Romance              Borrowed</w:t>
      </w:r>
    </w:p>
    <w:p w14:paraId="13E8BD2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978-0320000000 The Catcher in the Rye    J.D. Salinger             Young Adult          Available</w:t>
      </w:r>
    </w:p>
    <w:p w14:paraId="62AC74D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978-0350000000 The Hobbit                J.R.R. Tolkien            Fantasy              Available</w:t>
      </w:r>
    </w:p>
    <w:p w14:paraId="0D0ABAB1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978-1570000000 The Kite Runner           Khaled Hosseini           Historical Fiction   Available</w:t>
      </w:r>
    </w:p>
    <w:p w14:paraId="6FA8CB5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978-0540000000 The Lord of the Rings     J.R.R. Tolkien            Fantasy              Available</w:t>
      </w:r>
    </w:p>
    <w:p w14:paraId="398D23BE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978-0070000000 The Chronicles of </w:t>
      </w:r>
      <w:proofErr w:type="gramStart"/>
      <w:r w:rsidRPr="006E5492">
        <w:rPr>
          <w:rFonts w:ascii="Consolas" w:hAnsi="Consolas" w:cs="Arial"/>
          <w:sz w:val="16"/>
          <w:szCs w:val="16"/>
        </w:rPr>
        <w:t>Narnia  C.S.</w:t>
      </w:r>
      <w:proofErr w:type="gramEnd"/>
      <w:r w:rsidRPr="006E5492">
        <w:rPr>
          <w:rFonts w:ascii="Consolas" w:hAnsi="Consolas" w:cs="Arial"/>
          <w:sz w:val="16"/>
          <w:szCs w:val="16"/>
        </w:rPr>
        <w:t xml:space="preserve"> Lewis                Fantasy              Available</w:t>
      </w:r>
    </w:p>
    <w:p w14:paraId="76A0FBC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978-0440000000 The Hunger Games          Suzanne Collins           Young Adult          Available</w:t>
      </w:r>
    </w:p>
    <w:p w14:paraId="18E7CD4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978-0760000000 Brave New World           Aldous Huxley             Science Fiction      Available</w:t>
      </w:r>
    </w:p>
    <w:p w14:paraId="0FBAB11A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978-0450000000 Gone with the Wind        Margaret Mitchell         Historical Fiction   Borrowed</w:t>
      </w:r>
    </w:p>
    <w:p w14:paraId="0828EE8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978-1590000000 Daring Greatly            </w:t>
      </w:r>
      <w:proofErr w:type="spellStart"/>
      <w:r w:rsidRPr="006E5492">
        <w:rPr>
          <w:rFonts w:ascii="Consolas" w:hAnsi="Consolas" w:cs="Arial"/>
          <w:sz w:val="16"/>
          <w:szCs w:val="16"/>
        </w:rPr>
        <w:t>Brene</w:t>
      </w:r>
      <w:proofErr w:type="spellEnd"/>
      <w:r w:rsidRPr="006E5492">
        <w:rPr>
          <w:rFonts w:ascii="Consolas" w:hAnsi="Consolas" w:cs="Arial"/>
          <w:sz w:val="16"/>
          <w:szCs w:val="16"/>
        </w:rPr>
        <w:t xml:space="preserve"> Brown               Self-help            Available</w:t>
      </w:r>
    </w:p>
    <w:p w14:paraId="2553F18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2065E099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Reader's Guild Library - Librarian Menu</w:t>
      </w:r>
    </w:p>
    <w:p w14:paraId="7F662086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=======================================</w:t>
      </w:r>
    </w:p>
    <w:p w14:paraId="0BFAB7CF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1. Search for books</w:t>
      </w:r>
    </w:p>
    <w:p w14:paraId="2C6A2EE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2. Borrow a book</w:t>
      </w:r>
    </w:p>
    <w:p w14:paraId="00954DCD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3. Return a book</w:t>
      </w:r>
    </w:p>
    <w:p w14:paraId="7AD65FB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4. Add a book</w:t>
      </w:r>
    </w:p>
    <w:p w14:paraId="0D225902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5. Remove a book</w:t>
      </w:r>
    </w:p>
    <w:p w14:paraId="79BD4DDB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6. Print catalog</w:t>
      </w:r>
    </w:p>
    <w:p w14:paraId="6E60CA3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0. Exit the system</w:t>
      </w:r>
    </w:p>
    <w:p w14:paraId="123B4D6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 xml:space="preserve">Enter your selection: </w:t>
      </w:r>
      <w:r w:rsidRPr="00220D96">
        <w:rPr>
          <w:rFonts w:ascii="Consolas" w:hAnsi="Consolas" w:cs="Arial"/>
          <w:b/>
          <w:sz w:val="16"/>
          <w:szCs w:val="16"/>
          <w:u w:val="single"/>
        </w:rPr>
        <w:t>0</w:t>
      </w:r>
    </w:p>
    <w:p w14:paraId="0815D1D3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</w:p>
    <w:p w14:paraId="481F37DC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-- Exit the system --</w:t>
      </w:r>
    </w:p>
    <w:p w14:paraId="70AED334" w14:textId="77777777" w:rsidR="006E5492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Book catalog has been saved.</w:t>
      </w:r>
    </w:p>
    <w:p w14:paraId="047276A6" w14:textId="7DE95B63" w:rsidR="00356F6E" w:rsidRPr="006E5492" w:rsidRDefault="006E5492" w:rsidP="006E5492">
      <w:pPr>
        <w:rPr>
          <w:rFonts w:ascii="Consolas" w:hAnsi="Consolas" w:cs="Arial"/>
          <w:sz w:val="16"/>
          <w:szCs w:val="16"/>
        </w:rPr>
      </w:pPr>
      <w:r w:rsidRPr="006E5492">
        <w:rPr>
          <w:rFonts w:ascii="Consolas" w:hAnsi="Consolas" w:cs="Arial"/>
          <w:sz w:val="16"/>
          <w:szCs w:val="16"/>
        </w:rPr>
        <w:t>Good Bye!</w:t>
      </w:r>
    </w:p>
    <w:sectPr w:rsidR="00356F6E" w:rsidRPr="006E5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2817B" w14:textId="77777777" w:rsidR="006D4F69" w:rsidRDefault="006D4F69" w:rsidP="006D4F69">
      <w:r>
        <w:separator/>
      </w:r>
    </w:p>
  </w:endnote>
  <w:endnote w:type="continuationSeparator" w:id="0">
    <w:p w14:paraId="4F21F04F" w14:textId="77777777" w:rsidR="006D4F69" w:rsidRDefault="006D4F69" w:rsidP="006D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64DB1" w14:textId="77777777" w:rsidR="006D4F69" w:rsidRDefault="006D4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F14F" w14:textId="77777777" w:rsidR="006D4F69" w:rsidRDefault="006D4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8223" w14:textId="77777777" w:rsidR="006D4F69" w:rsidRDefault="006D4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0FA7" w14:textId="77777777" w:rsidR="006D4F69" w:rsidRDefault="006D4F69" w:rsidP="006D4F69">
      <w:r>
        <w:separator/>
      </w:r>
    </w:p>
  </w:footnote>
  <w:footnote w:type="continuationSeparator" w:id="0">
    <w:p w14:paraId="001A35EB" w14:textId="77777777" w:rsidR="006D4F69" w:rsidRDefault="006D4F69" w:rsidP="006D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CB283" w14:textId="77777777" w:rsidR="006D4F69" w:rsidRDefault="006D4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C22FF" w14:textId="53946345" w:rsidR="006D4F69" w:rsidRDefault="00C50151">
    <w:pPr>
      <w:pStyle w:val="Header"/>
    </w:pPr>
    <w:sdt>
      <w:sdtPr>
        <w:id w:val="-179049710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BD0568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6D4F69">
      <w:rPr>
        <w:noProof/>
        <w:lang w:eastAsia="en-CA"/>
      </w:rPr>
      <w:drawing>
        <wp:anchor distT="0" distB="0" distL="114300" distR="114300" simplePos="0" relativeHeight="251657216" behindDoc="1" locked="0" layoutInCell="1" allowOverlap="1" wp14:anchorId="7CBE76D0" wp14:editId="638F48B4">
          <wp:simplePos x="0" y="0"/>
          <wp:positionH relativeFrom="margin">
            <wp:posOffset>4572000</wp:posOffset>
          </wp:positionH>
          <wp:positionV relativeFrom="paragraph">
            <wp:posOffset>-171450</wp:posOffset>
          </wp:positionV>
          <wp:extent cx="1526540" cy="630555"/>
          <wp:effectExtent l="0" t="0" r="0" b="0"/>
          <wp:wrapNone/>
          <wp:docPr id="2" name="Picture 2" descr="A logo with a blue and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a blue and re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A0BC" w14:textId="77777777" w:rsidR="006D4F69" w:rsidRDefault="006D4F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95"/>
    <w:rsid w:val="00220D96"/>
    <w:rsid w:val="002A1EFA"/>
    <w:rsid w:val="00356F6E"/>
    <w:rsid w:val="003B39A4"/>
    <w:rsid w:val="003F1EB9"/>
    <w:rsid w:val="00611F96"/>
    <w:rsid w:val="00627030"/>
    <w:rsid w:val="00645252"/>
    <w:rsid w:val="006D3D74"/>
    <w:rsid w:val="006D4F69"/>
    <w:rsid w:val="006E5492"/>
    <w:rsid w:val="0083569A"/>
    <w:rsid w:val="009A2764"/>
    <w:rsid w:val="009C53F2"/>
    <w:rsid w:val="00A9204E"/>
    <w:rsid w:val="00B46AD8"/>
    <w:rsid w:val="00BB46FE"/>
    <w:rsid w:val="00BD2B64"/>
    <w:rsid w:val="00BF6869"/>
    <w:rsid w:val="00C369D6"/>
    <w:rsid w:val="00C50151"/>
    <w:rsid w:val="00DB2E0C"/>
    <w:rsid w:val="00E75496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97E1C6"/>
  <w15:chartTrackingRefBased/>
  <w15:docId w15:val="{A9622FD3-7BCE-4E07-867A-3774FD5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i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  <SharedWithUsers xmlns="eeebe6b5-60fb-425a-b5dd-e4ab62b9a87e">
      <UserInfo>
        <DisplayName>Software Development Program Courses Workspace Members</DisplayName>
        <AccountId>48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2" ma:contentTypeDescription="Create a new document." ma:contentTypeScope="" ma:versionID="c38d3ac78b109bbac05d51f162f558de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4741a1ed31aebcfa1af3318aef48493e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567e9d30-0010-4292-a80b-af658064289d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ab2fd24-d338-4a28-b11d-61b1ce4017d7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C832C2-BC10-4C16-9773-294B9A8C9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7D218-E3B9-41AC-81C6-97E2E6B74CF8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198</TotalTime>
  <Pages>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Shier</dc:creator>
  <cp:keywords/>
  <dc:description/>
  <cp:lastModifiedBy>Doug Shier</cp:lastModifiedBy>
  <cp:revision>6</cp:revision>
  <dcterms:created xsi:type="dcterms:W3CDTF">2023-08-04T19:21:00Z</dcterms:created>
  <dcterms:modified xsi:type="dcterms:W3CDTF">2024-04-03T20:14:00Z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0x0101000F9FE2F4DF9FBF45903E06A66B913C8C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