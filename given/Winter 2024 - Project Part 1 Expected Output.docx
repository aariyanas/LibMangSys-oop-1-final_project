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E1C6" w14:textId="6BD4BB1D" w:rsidR="00F86F95" w:rsidRDefault="00177317" w:rsidP="00627030">
      <w:pPr>
        <w:pStyle w:val="Heading1"/>
        <w:rPr>
          <w:b/>
        </w:rPr>
      </w:pPr>
      <w:r>
        <w:rPr>
          <w:b/>
        </w:rPr>
        <w:t>Expected Output From test_book.py</w:t>
      </w:r>
    </w:p>
    <w:p w14:paraId="5B1B2CD6" w14:textId="3C93FDC3" w:rsidR="00177317" w:rsidRDefault="00177317" w:rsidP="00177317"/>
    <w:p w14:paraId="66E597A6" w14:textId="2BD5F336" w:rsidR="00FF7843" w:rsidRDefault="00177317" w:rsidP="00177317">
      <w:r>
        <w:t xml:space="preserve">Please note that you are </w:t>
      </w:r>
      <w:r w:rsidRPr="00FF7843">
        <w:rPr>
          <w:b/>
        </w:rPr>
        <w:t>NOT</w:t>
      </w:r>
      <w:r>
        <w:t xml:space="preserve"> required to submit </w:t>
      </w:r>
      <w:r w:rsidR="00FF7843">
        <w:t>any</w:t>
      </w:r>
      <w:r>
        <w:t xml:space="preserve"> output from test_book.py to Brightspace.</w:t>
      </w:r>
      <w:r w:rsidR="00FF7843">
        <w:t xml:space="preserve"> </w:t>
      </w:r>
    </w:p>
    <w:p w14:paraId="05E21574" w14:textId="77777777" w:rsidR="00FF7843" w:rsidRDefault="00FF7843" w:rsidP="00177317"/>
    <w:p w14:paraId="147AEA86" w14:textId="79A00BE6" w:rsidR="00177317" w:rsidRDefault="00177317" w:rsidP="00177317">
      <w:r>
        <w:t>The output shown below is simply to help you test and confirm that your Book class is working.</w:t>
      </w:r>
      <w:r w:rsidR="00FF7843">
        <w:t xml:space="preserve"> If you get exactly the same output, without making any changes to the test_book.py code, you are ready to start working on Part 2.</w:t>
      </w:r>
    </w:p>
    <w:p w14:paraId="0BF56022" w14:textId="77777777" w:rsidR="00D44287" w:rsidRPr="00177317" w:rsidRDefault="00D44287" w:rsidP="00177317">
      <w:bookmarkStart w:id="0" w:name="_GoBack"/>
      <w:bookmarkEnd w:id="0"/>
    </w:p>
    <w:p w14:paraId="2A97E1C7" w14:textId="731DBD41" w:rsidR="00BB46FE" w:rsidRDefault="00BB46FE" w:rsidP="00F86F95">
      <w:pPr>
        <w:rPr>
          <w:rFonts w:ascii="Arial" w:hAnsi="Arial" w:cs="Arial"/>
          <w:sz w:val="24"/>
          <w:szCs w:val="24"/>
        </w:rPr>
      </w:pPr>
    </w:p>
    <w:p w14:paraId="134F8095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*** Test 1 Output ***</w:t>
      </w:r>
    </w:p>
    <w:p w14:paraId="6C0499A9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ISBN: 978-0441172719</w:t>
      </w:r>
    </w:p>
    <w:p w14:paraId="0787D7D1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Title: Dune</w:t>
      </w:r>
    </w:p>
    <w:p w14:paraId="016F244D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Author: Frank Herbert</w:t>
      </w:r>
    </w:p>
    <w:p w14:paraId="1FD05A5E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Genre: Science Fiction</w:t>
      </w:r>
    </w:p>
    <w:p w14:paraId="17278B10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Availability: Borrowed</w:t>
      </w:r>
    </w:p>
    <w:p w14:paraId="630EABA8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</w:p>
    <w:p w14:paraId="44DC2F20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*** Test 2 Output ***</w:t>
      </w:r>
    </w:p>
    <w:p w14:paraId="4E08ADC0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 xml:space="preserve">Found a match... Title: The City of </w:t>
      </w:r>
      <w:proofErr w:type="gramStart"/>
      <w:r w:rsidRPr="00FF7843">
        <w:rPr>
          <w:rFonts w:ascii="Consolas" w:hAnsi="Consolas" w:cs="Arial"/>
          <w:sz w:val="16"/>
          <w:szCs w:val="16"/>
        </w:rPr>
        <w:t>Ember ,</w:t>
      </w:r>
      <w:proofErr w:type="gramEnd"/>
      <w:r w:rsidRPr="00FF7843">
        <w:rPr>
          <w:rFonts w:ascii="Consolas" w:hAnsi="Consolas" w:cs="Arial"/>
          <w:sz w:val="16"/>
          <w:szCs w:val="16"/>
        </w:rPr>
        <w:t xml:space="preserve"> ISBN: 978-0375822742</w:t>
      </w:r>
    </w:p>
    <w:p w14:paraId="3DFE7165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</w:p>
    <w:p w14:paraId="655116F1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*** Test 3/Final Output ***</w:t>
      </w:r>
    </w:p>
    <w:p w14:paraId="72EA00ED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ISBN           Title                     Author                    Genre                Availability</w:t>
      </w:r>
    </w:p>
    <w:p w14:paraId="16327B16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978-0441172719 Dune                      Frank Herbert             Science Fiction      Borrowed</w:t>
      </w:r>
    </w:p>
    <w:p w14:paraId="29A8BF8E" w14:textId="7777777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 xml:space="preserve">978-0375822742 The City of Ember         Jeanne </w:t>
      </w:r>
      <w:proofErr w:type="spellStart"/>
      <w:r w:rsidRPr="00FF7843">
        <w:rPr>
          <w:rFonts w:ascii="Consolas" w:hAnsi="Consolas" w:cs="Arial"/>
          <w:sz w:val="16"/>
          <w:szCs w:val="16"/>
        </w:rPr>
        <w:t>DuPrau</w:t>
      </w:r>
      <w:proofErr w:type="spellEnd"/>
      <w:r w:rsidRPr="00FF7843">
        <w:rPr>
          <w:rFonts w:ascii="Consolas" w:hAnsi="Consolas" w:cs="Arial"/>
          <w:sz w:val="16"/>
          <w:szCs w:val="16"/>
        </w:rPr>
        <w:t xml:space="preserve">             Young Adult          Available</w:t>
      </w:r>
    </w:p>
    <w:p w14:paraId="56F26504" w14:textId="49C965C7" w:rsidR="00177317" w:rsidRPr="00FF7843" w:rsidRDefault="00177317" w:rsidP="00177317">
      <w:pPr>
        <w:rPr>
          <w:rFonts w:ascii="Consolas" w:hAnsi="Consolas" w:cs="Arial"/>
          <w:sz w:val="16"/>
          <w:szCs w:val="16"/>
        </w:rPr>
      </w:pPr>
      <w:r w:rsidRPr="00FF7843">
        <w:rPr>
          <w:rFonts w:ascii="Consolas" w:hAnsi="Consolas" w:cs="Arial"/>
          <w:sz w:val="16"/>
          <w:szCs w:val="16"/>
        </w:rPr>
        <w:t>978-0394800165 Green Eggs and Ham        Dr. Seuss                 Children's Fiction   Available</w:t>
      </w:r>
    </w:p>
    <w:sectPr w:rsidR="00177317" w:rsidRPr="00FF78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2817B" w14:textId="77777777" w:rsidR="006D4F69" w:rsidRDefault="006D4F69" w:rsidP="006D4F69">
      <w:r>
        <w:separator/>
      </w:r>
    </w:p>
  </w:endnote>
  <w:endnote w:type="continuationSeparator" w:id="0">
    <w:p w14:paraId="4F21F04F" w14:textId="77777777" w:rsidR="006D4F69" w:rsidRDefault="006D4F69" w:rsidP="006D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64DB1" w14:textId="77777777" w:rsidR="006D4F69" w:rsidRDefault="006D4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F14F" w14:textId="77777777" w:rsidR="006D4F69" w:rsidRDefault="006D4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8223" w14:textId="77777777" w:rsidR="006D4F69" w:rsidRDefault="006D4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0FA7" w14:textId="77777777" w:rsidR="006D4F69" w:rsidRDefault="006D4F69" w:rsidP="006D4F69">
      <w:r>
        <w:separator/>
      </w:r>
    </w:p>
  </w:footnote>
  <w:footnote w:type="continuationSeparator" w:id="0">
    <w:p w14:paraId="001A35EB" w14:textId="77777777" w:rsidR="006D4F69" w:rsidRDefault="006D4F69" w:rsidP="006D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CB283" w14:textId="77777777" w:rsidR="006D4F69" w:rsidRDefault="006D4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22FF" w14:textId="53946345" w:rsidR="006D4F69" w:rsidRDefault="00D44287">
    <w:pPr>
      <w:pStyle w:val="Header"/>
    </w:pPr>
    <w:sdt>
      <w:sdtPr>
        <w:id w:val="-179049710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BD0568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6D4F69">
      <w:rPr>
        <w:noProof/>
        <w:lang w:eastAsia="en-CA"/>
      </w:rPr>
      <w:drawing>
        <wp:anchor distT="0" distB="0" distL="114300" distR="114300" simplePos="0" relativeHeight="251657216" behindDoc="1" locked="0" layoutInCell="1" allowOverlap="1" wp14:anchorId="7CBE76D0" wp14:editId="638F48B4">
          <wp:simplePos x="0" y="0"/>
          <wp:positionH relativeFrom="margin">
            <wp:posOffset>4572000</wp:posOffset>
          </wp:positionH>
          <wp:positionV relativeFrom="paragraph">
            <wp:posOffset>-171450</wp:posOffset>
          </wp:positionV>
          <wp:extent cx="1526540" cy="630555"/>
          <wp:effectExtent l="0" t="0" r="0" b="0"/>
          <wp:wrapNone/>
          <wp:docPr id="2" name="Picture 2" descr="A logo with a blue and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a blue and re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A0BC" w14:textId="77777777" w:rsidR="006D4F69" w:rsidRDefault="006D4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95"/>
    <w:rsid w:val="00177317"/>
    <w:rsid w:val="00220D96"/>
    <w:rsid w:val="002A1EFA"/>
    <w:rsid w:val="00356F6E"/>
    <w:rsid w:val="003B39A4"/>
    <w:rsid w:val="003F1EB9"/>
    <w:rsid w:val="00611F96"/>
    <w:rsid w:val="00627030"/>
    <w:rsid w:val="00645252"/>
    <w:rsid w:val="006D3D74"/>
    <w:rsid w:val="006D4F69"/>
    <w:rsid w:val="006E5492"/>
    <w:rsid w:val="0083569A"/>
    <w:rsid w:val="009A2764"/>
    <w:rsid w:val="009C53F2"/>
    <w:rsid w:val="00A9204E"/>
    <w:rsid w:val="00B46AD8"/>
    <w:rsid w:val="00BB46FE"/>
    <w:rsid w:val="00BD2B64"/>
    <w:rsid w:val="00BF6869"/>
    <w:rsid w:val="00C369D6"/>
    <w:rsid w:val="00C50151"/>
    <w:rsid w:val="00D44287"/>
    <w:rsid w:val="00DB2E0C"/>
    <w:rsid w:val="00E75496"/>
    <w:rsid w:val="00F86F9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97E1C6"/>
  <w15:chartTrackingRefBased/>
  <w15:docId w15:val="{A9622FD3-7BCE-4E07-867A-3774FD5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i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  <SharedWithUsers xmlns="eeebe6b5-60fb-425a-b5dd-e4ab62b9a87e">
      <UserInfo>
        <DisplayName>Software Development Program Courses Workspace Members</DisplayName>
        <AccountId>48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2" ma:contentTypeDescription="Create a new document." ma:contentTypeScope="" ma:versionID="c38d3ac78b109bbac05d51f162f558de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4741a1ed31aebcfa1af3318aef48493e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infopath/2007/PartnerControls"/>
    <ds:schemaRef ds:uri="567e9d30-0010-4292-a80b-af658064289d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ab2fd24-d338-4a28-b11d-61b1ce4017d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2BFF40-4C79-4880-995A-77A78C78D713}"/>
</file>

<file path=customXml/itemProps3.xml><?xml version="1.0" encoding="utf-8"?>
<ds:datastoreItem xmlns:ds="http://schemas.openxmlformats.org/officeDocument/2006/customXml" ds:itemID="{C9C832C2-BC10-4C16-9773-294B9A8C97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Shier</dc:creator>
  <cp:keywords/>
  <dc:description/>
  <cp:lastModifiedBy>Doug Shier</cp:lastModifiedBy>
  <cp:revision>8</cp:revision>
  <dcterms:created xsi:type="dcterms:W3CDTF">2023-08-04T19:21:00Z</dcterms:created>
  <dcterms:modified xsi:type="dcterms:W3CDTF">2024-04-03T23:13:00Z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0x0101000F9FE2F4DF9FBF45903E06A66B913C8C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